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388D" w14:textId="19397AF5" w:rsidR="003C65C7" w:rsidRDefault="003C65C7" w:rsidP="003C65C7">
      <w:pPr>
        <w:jc w:val="both"/>
      </w:pPr>
      <w:r>
        <w:t>29 lat temu powstała  grup</w:t>
      </w:r>
      <w:r w:rsidR="000C0D8F">
        <w:t>a</w:t>
      </w:r>
      <w:r>
        <w:t xml:space="preserve"> założycielska Regionalnego Związku Rewizyjnego w Bydgoszczy.  Z je</w:t>
      </w:r>
      <w:r w:rsidR="000C0D8F">
        <w:t>j</w:t>
      </w:r>
      <w:r>
        <w:t xml:space="preserve"> inicjatywy odbyło się pierwsze spotkanie, które miało na celu uzasadnienie powołania Związku Rewizyjnego oraz  opracowania niezbędnych dokumentów do zorganizowania Zjazdu </w:t>
      </w:r>
      <w:proofErr w:type="spellStart"/>
      <w:r>
        <w:t>Załozycielskiego</w:t>
      </w:r>
      <w:proofErr w:type="spellEnd"/>
      <w:r>
        <w:t>. 23 listopada 1992r.</w:t>
      </w:r>
    </w:p>
    <w:p w14:paraId="60A5B7BB" w14:textId="77777777" w:rsidR="003C65C7" w:rsidRDefault="003C65C7" w:rsidP="003C65C7">
      <w:pPr>
        <w:spacing w:line="360" w:lineRule="auto"/>
        <w:jc w:val="both"/>
      </w:pPr>
    </w:p>
    <w:p w14:paraId="3443B0D9" w14:textId="43970F0B" w:rsidR="003C65C7" w:rsidRDefault="003C65C7" w:rsidP="003C65C7">
      <w:pPr>
        <w:spacing w:line="360" w:lineRule="auto"/>
        <w:jc w:val="both"/>
      </w:pPr>
    </w:p>
    <w:p w14:paraId="23E456EA" w14:textId="77777777" w:rsidR="003C65C7" w:rsidRDefault="003C65C7" w:rsidP="003C65C7">
      <w:pPr>
        <w:spacing w:line="360" w:lineRule="auto"/>
        <w:jc w:val="both"/>
      </w:pPr>
      <w:r>
        <w:t>Założycielami Związku były następujące spółdzielnie mieszkaniowe:</w:t>
      </w:r>
    </w:p>
    <w:p w14:paraId="09E71FEF" w14:textId="77777777" w:rsidR="003C65C7" w:rsidRDefault="003C65C7" w:rsidP="003C65C7">
      <w:pPr>
        <w:numPr>
          <w:ilvl w:val="0"/>
          <w:numId w:val="1"/>
        </w:numPr>
        <w:jc w:val="both"/>
      </w:pPr>
      <w:r>
        <w:t>Bydgoska Spółdzielnia Mieszkaniowa  w Bydgoszczy</w:t>
      </w:r>
    </w:p>
    <w:p w14:paraId="02C0CDE6" w14:textId="77777777" w:rsidR="003C65C7" w:rsidRDefault="003C65C7" w:rsidP="003C65C7">
      <w:pPr>
        <w:numPr>
          <w:ilvl w:val="0"/>
          <w:numId w:val="1"/>
        </w:numPr>
        <w:jc w:val="both"/>
      </w:pPr>
      <w:r>
        <w:t>Kujawska Spółdzielnia Mieszkaniowa w Inowrocławiu</w:t>
      </w:r>
    </w:p>
    <w:p w14:paraId="39A79B44" w14:textId="77777777" w:rsidR="003C65C7" w:rsidRDefault="003C65C7" w:rsidP="003C65C7">
      <w:pPr>
        <w:numPr>
          <w:ilvl w:val="0"/>
          <w:numId w:val="1"/>
        </w:numPr>
        <w:jc w:val="both"/>
      </w:pPr>
      <w:r>
        <w:t>Fordońska Spółdzielnia Mieszkaniowa w Bydgoszczy</w:t>
      </w:r>
    </w:p>
    <w:p w14:paraId="6DFC47B6" w14:textId="77777777" w:rsidR="003C65C7" w:rsidRDefault="003C65C7" w:rsidP="003C65C7">
      <w:pPr>
        <w:numPr>
          <w:ilvl w:val="0"/>
          <w:numId w:val="1"/>
        </w:numPr>
        <w:jc w:val="both"/>
      </w:pPr>
      <w:r>
        <w:t>Spółdzielnia Mieszkaniowa „</w:t>
      </w:r>
      <w:proofErr w:type="spellStart"/>
      <w:r>
        <w:t>Jedność”w</w:t>
      </w:r>
      <w:proofErr w:type="spellEnd"/>
      <w:r>
        <w:t xml:space="preserve"> Bydgoszczy</w:t>
      </w:r>
    </w:p>
    <w:p w14:paraId="0257F0F4" w14:textId="77777777" w:rsidR="003C65C7" w:rsidRDefault="003C65C7" w:rsidP="003C65C7">
      <w:pPr>
        <w:numPr>
          <w:ilvl w:val="0"/>
          <w:numId w:val="1"/>
        </w:numPr>
        <w:jc w:val="both"/>
      </w:pPr>
      <w:r>
        <w:t>Spółdzielnia Mieszkaniowa w Koronowie</w:t>
      </w:r>
    </w:p>
    <w:p w14:paraId="02C38069" w14:textId="77777777" w:rsidR="003C65C7" w:rsidRDefault="003C65C7" w:rsidP="003C65C7">
      <w:pPr>
        <w:numPr>
          <w:ilvl w:val="0"/>
          <w:numId w:val="1"/>
        </w:numPr>
        <w:jc w:val="both"/>
      </w:pPr>
      <w:r>
        <w:t>Spółdzielnia Mieszkaniowa  w Chojnicach</w:t>
      </w:r>
    </w:p>
    <w:p w14:paraId="2121DF5E" w14:textId="77777777" w:rsidR="003C65C7" w:rsidRDefault="003C65C7" w:rsidP="003C65C7">
      <w:pPr>
        <w:numPr>
          <w:ilvl w:val="0"/>
          <w:numId w:val="1"/>
        </w:numPr>
        <w:jc w:val="both"/>
      </w:pPr>
      <w:r>
        <w:t>Spółdzielnia Mieszkaniowa  w Szubinie</w:t>
      </w:r>
    </w:p>
    <w:p w14:paraId="2B82CB7F" w14:textId="77777777" w:rsidR="003C65C7" w:rsidRDefault="003C65C7" w:rsidP="003C65C7">
      <w:pPr>
        <w:numPr>
          <w:ilvl w:val="0"/>
          <w:numId w:val="1"/>
        </w:numPr>
        <w:jc w:val="both"/>
      </w:pPr>
      <w:r>
        <w:t>Spółdzielnia Mieszkaniowa  w Świeciu</w:t>
      </w:r>
    </w:p>
    <w:p w14:paraId="53C59BBB" w14:textId="77777777" w:rsidR="003C65C7" w:rsidRDefault="003C65C7" w:rsidP="003C65C7">
      <w:pPr>
        <w:numPr>
          <w:ilvl w:val="0"/>
          <w:numId w:val="1"/>
        </w:numPr>
        <w:jc w:val="both"/>
      </w:pPr>
      <w:r>
        <w:t>Spółdzielnia Mieszkaniowa  w Nakle</w:t>
      </w:r>
    </w:p>
    <w:p w14:paraId="5EF4318B" w14:textId="77777777" w:rsidR="003C65C7" w:rsidRDefault="003C65C7" w:rsidP="003C65C7">
      <w:pPr>
        <w:numPr>
          <w:ilvl w:val="0"/>
          <w:numId w:val="1"/>
        </w:numPr>
        <w:jc w:val="both"/>
      </w:pPr>
      <w:r>
        <w:t>Spółdzielnia Mieszkaniowa  w Nowem</w:t>
      </w:r>
    </w:p>
    <w:p w14:paraId="591D8ED1" w14:textId="77777777" w:rsidR="003C65C7" w:rsidRDefault="003C65C7" w:rsidP="003C65C7">
      <w:pPr>
        <w:numPr>
          <w:ilvl w:val="0"/>
          <w:numId w:val="1"/>
        </w:numPr>
        <w:jc w:val="both"/>
      </w:pPr>
      <w:r>
        <w:t>Spółdzielnia Mieszkaniowa  w Sępólnie</w:t>
      </w:r>
    </w:p>
    <w:p w14:paraId="5DFCC24A" w14:textId="77777777" w:rsidR="003C65C7" w:rsidRDefault="003C65C7" w:rsidP="003C65C7">
      <w:pPr>
        <w:numPr>
          <w:ilvl w:val="0"/>
          <w:numId w:val="1"/>
        </w:numPr>
        <w:jc w:val="both"/>
      </w:pPr>
      <w:r>
        <w:t>Spółdzielnia Mieszkaniowa  w Trzemesznie</w:t>
      </w:r>
    </w:p>
    <w:p w14:paraId="44B66CF8" w14:textId="77777777" w:rsidR="003C65C7" w:rsidRDefault="003C65C7" w:rsidP="003C65C7">
      <w:pPr>
        <w:numPr>
          <w:ilvl w:val="0"/>
          <w:numId w:val="1"/>
        </w:numPr>
        <w:jc w:val="both"/>
      </w:pPr>
      <w:r>
        <w:t>Międzyzakładowa Spółdzielnia Mieszkaniowa DOM w Bydgoszczy</w:t>
      </w:r>
    </w:p>
    <w:p w14:paraId="257F4900" w14:textId="77777777" w:rsidR="003C65C7" w:rsidRDefault="003C65C7" w:rsidP="003C65C7">
      <w:pPr>
        <w:jc w:val="both"/>
      </w:pPr>
    </w:p>
    <w:p w14:paraId="1F2055DA" w14:textId="77777777" w:rsidR="003C65C7" w:rsidRDefault="003C65C7" w:rsidP="003C65C7">
      <w:pPr>
        <w:jc w:val="both"/>
      </w:pPr>
    </w:p>
    <w:p w14:paraId="368A3F4C" w14:textId="77777777" w:rsidR="003C65C7" w:rsidRDefault="003C65C7" w:rsidP="003C65C7">
      <w:pPr>
        <w:jc w:val="both"/>
      </w:pPr>
    </w:p>
    <w:p w14:paraId="70AB1BCD" w14:textId="77777777" w:rsidR="003C65C7" w:rsidRDefault="003C65C7" w:rsidP="003C65C7">
      <w:pPr>
        <w:jc w:val="both"/>
      </w:pPr>
    </w:p>
    <w:p w14:paraId="6F567577" w14:textId="77777777" w:rsidR="003C65C7" w:rsidRDefault="003C65C7" w:rsidP="003C65C7">
      <w:pPr>
        <w:jc w:val="both"/>
      </w:pPr>
    </w:p>
    <w:p w14:paraId="62E548F2" w14:textId="77777777" w:rsidR="003C65C7" w:rsidRDefault="003C65C7" w:rsidP="003C65C7">
      <w:pPr>
        <w:jc w:val="both"/>
      </w:pPr>
      <w:r>
        <w:t>Zjazd założycielski odbył się dnia 23 listopada 1992r. i uchwalił podstawowe dokumenty dotyczące działalności naszego Związku tj.:</w:t>
      </w:r>
    </w:p>
    <w:p w14:paraId="112C495A" w14:textId="77777777" w:rsidR="003C65C7" w:rsidRDefault="003C65C7" w:rsidP="003C65C7">
      <w:pPr>
        <w:numPr>
          <w:ilvl w:val="0"/>
          <w:numId w:val="2"/>
        </w:numPr>
        <w:spacing w:before="280"/>
        <w:jc w:val="both"/>
      </w:pPr>
      <w:r>
        <w:t>- statut,</w:t>
      </w:r>
    </w:p>
    <w:p w14:paraId="6B06C893" w14:textId="77777777" w:rsidR="003C65C7" w:rsidRDefault="003C65C7" w:rsidP="003C65C7">
      <w:pPr>
        <w:numPr>
          <w:ilvl w:val="0"/>
          <w:numId w:val="2"/>
        </w:numPr>
        <w:jc w:val="both"/>
      </w:pPr>
      <w:r>
        <w:t>- program działania,</w:t>
      </w:r>
    </w:p>
    <w:p w14:paraId="7E49A928" w14:textId="77777777" w:rsidR="003C65C7" w:rsidRDefault="003C65C7" w:rsidP="003C65C7">
      <w:pPr>
        <w:numPr>
          <w:ilvl w:val="0"/>
          <w:numId w:val="2"/>
        </w:numPr>
        <w:spacing w:after="280"/>
        <w:jc w:val="both"/>
      </w:pPr>
      <w:r>
        <w:t>- regulamin Rady Nadzorczej</w:t>
      </w:r>
    </w:p>
    <w:p w14:paraId="6AEB6A2D" w14:textId="77777777" w:rsidR="003C65C7" w:rsidRDefault="003C65C7" w:rsidP="003C65C7">
      <w:pPr>
        <w:numPr>
          <w:ilvl w:val="0"/>
          <w:numId w:val="2"/>
        </w:numPr>
        <w:spacing w:after="280"/>
        <w:jc w:val="both"/>
      </w:pPr>
      <w:r>
        <w:t>-</w:t>
      </w:r>
      <w:proofErr w:type="spellStart"/>
      <w:r>
        <w:t>podjecie</w:t>
      </w:r>
      <w:proofErr w:type="spellEnd"/>
      <w:r>
        <w:t xml:space="preserve"> uchwały o wysokości składek członkowskich</w:t>
      </w:r>
    </w:p>
    <w:p w14:paraId="645529EB" w14:textId="77777777" w:rsidR="003C65C7" w:rsidRDefault="003C65C7" w:rsidP="003C65C7">
      <w:pPr>
        <w:pStyle w:val="NormalnyWeb"/>
        <w:jc w:val="both"/>
      </w:pPr>
      <w:r>
        <w:t>Statut określił, że organami Związku są: Walne Zgromadzenie, Rada Nadzorcza i Zarząd.</w:t>
      </w:r>
    </w:p>
    <w:p w14:paraId="32361A07" w14:textId="77777777" w:rsidR="003C65C7" w:rsidRDefault="003C65C7" w:rsidP="003C65C7">
      <w:pPr>
        <w:pStyle w:val="NormalnyWeb"/>
        <w:jc w:val="both"/>
      </w:pPr>
      <w:r>
        <w:t xml:space="preserve"> Wyboru Rady Nadzorczej dokonano na Zebraniu Założycielskim  a skład Rady Nadzorczej był następujący:</w:t>
      </w:r>
    </w:p>
    <w:p w14:paraId="60914978" w14:textId="77777777" w:rsidR="003C65C7" w:rsidRDefault="003C65C7" w:rsidP="003C65C7">
      <w:pPr>
        <w:pStyle w:val="NormalnyWeb"/>
        <w:jc w:val="both"/>
      </w:pPr>
      <w:r>
        <w:t>1.mgr Bazyli KRUMRICH  - RSM Jedność</w:t>
      </w:r>
    </w:p>
    <w:p w14:paraId="40BC7302" w14:textId="77777777" w:rsidR="003C65C7" w:rsidRDefault="003C65C7" w:rsidP="003C65C7">
      <w:pPr>
        <w:pStyle w:val="NormalnyWeb"/>
        <w:jc w:val="both"/>
      </w:pPr>
      <w:r>
        <w:t>2.mgr Mirosław KOŚCIELAK – Fordońska SM</w:t>
      </w:r>
    </w:p>
    <w:p w14:paraId="1894FB94" w14:textId="77777777" w:rsidR="003C65C7" w:rsidRDefault="003C65C7" w:rsidP="003C65C7">
      <w:pPr>
        <w:pStyle w:val="NormalnyWeb"/>
        <w:jc w:val="both"/>
      </w:pPr>
      <w:r>
        <w:t xml:space="preserve">3. mgr </w:t>
      </w:r>
      <w:proofErr w:type="spellStart"/>
      <w:r>
        <w:t>inż.Włodzimierz</w:t>
      </w:r>
      <w:proofErr w:type="spellEnd"/>
      <w:r>
        <w:t xml:space="preserve"> MIKLAS – Kujawska SM Inowrocław</w:t>
      </w:r>
    </w:p>
    <w:p w14:paraId="26842D2A" w14:textId="77777777" w:rsidR="003C65C7" w:rsidRDefault="003C65C7" w:rsidP="003C65C7">
      <w:pPr>
        <w:pStyle w:val="NormalnyWeb"/>
        <w:numPr>
          <w:ilvl w:val="0"/>
          <w:numId w:val="3"/>
        </w:numPr>
        <w:jc w:val="both"/>
      </w:pPr>
      <w:r>
        <w:t>Stefan WOJNOWSKI – SM Świecie</w:t>
      </w:r>
    </w:p>
    <w:p w14:paraId="37C57A47" w14:textId="77777777" w:rsidR="003C65C7" w:rsidRDefault="003C65C7" w:rsidP="003C65C7">
      <w:pPr>
        <w:pStyle w:val="NormalnyWeb"/>
        <w:numPr>
          <w:ilvl w:val="0"/>
          <w:numId w:val="3"/>
        </w:numPr>
        <w:jc w:val="both"/>
      </w:pPr>
      <w:r>
        <w:t>Remigiusz KASPRZAK – SM Szubin</w:t>
      </w:r>
    </w:p>
    <w:p w14:paraId="2DF0BD5A" w14:textId="77777777" w:rsidR="003C65C7" w:rsidRDefault="003C65C7" w:rsidP="003C65C7">
      <w:pPr>
        <w:pStyle w:val="NormalnyWeb"/>
        <w:numPr>
          <w:ilvl w:val="0"/>
          <w:numId w:val="3"/>
        </w:numPr>
        <w:jc w:val="both"/>
      </w:pPr>
      <w:r>
        <w:lastRenderedPageBreak/>
        <w:t>Stanisław LIPIŃSKI – SM Chojnice</w:t>
      </w:r>
    </w:p>
    <w:p w14:paraId="079CEB15" w14:textId="77777777" w:rsidR="003C65C7" w:rsidRDefault="003C65C7" w:rsidP="003C65C7">
      <w:pPr>
        <w:pStyle w:val="NormalnyWeb"/>
        <w:numPr>
          <w:ilvl w:val="0"/>
          <w:numId w:val="3"/>
        </w:numPr>
        <w:jc w:val="both"/>
      </w:pPr>
      <w:r>
        <w:t>mgr Edward WOLNIK – Bydgoska SM</w:t>
      </w:r>
    </w:p>
    <w:p w14:paraId="29F33FC0" w14:textId="77777777" w:rsidR="003C65C7" w:rsidRDefault="003C65C7" w:rsidP="003C65C7">
      <w:pPr>
        <w:pStyle w:val="NormalnyWeb"/>
        <w:jc w:val="both"/>
      </w:pPr>
      <w:r>
        <w:t xml:space="preserve">Rada Nadzorcza na swoim pierwszym posiedzeniu w dniu 30 listopada 1992r. dokonała wyboru 3-osobowego Zarządu do kierowania całokształtem działalności Związku i reprezentowania go na zewnątrz. </w:t>
      </w:r>
    </w:p>
    <w:p w14:paraId="5FD06F2D" w14:textId="77777777" w:rsidR="003C65C7" w:rsidRDefault="003C65C7" w:rsidP="003C65C7">
      <w:pPr>
        <w:pStyle w:val="NormalnyWeb"/>
        <w:jc w:val="both"/>
      </w:pPr>
    </w:p>
    <w:p w14:paraId="1519CC80" w14:textId="1528F875" w:rsidR="003C65C7" w:rsidRDefault="003C65C7" w:rsidP="003C65C7">
      <w:pPr>
        <w:pStyle w:val="NormalnyWeb"/>
        <w:jc w:val="both"/>
      </w:pPr>
      <w:r>
        <w:t>Nasz Związek został zarejestrowany w Krajowym Rejestrze Sądowym dnia 18.01.1993r.</w:t>
      </w:r>
      <w:r>
        <w:br/>
        <w:t>Celem naszego Związku  jest zapewnienie zrzeszonym w nim spółdzielniom pomocy w realizacji ich zadań statutowych poprzez prowadzenie działalności lustracyjnej i instruktażowo-doradczej.</w:t>
      </w:r>
      <w:r>
        <w:br/>
        <w:t>Dla realizacji tego celu  zostały dla Związku określone zadania, a mianowicie:</w:t>
      </w:r>
    </w:p>
    <w:p w14:paraId="19C712A9" w14:textId="77777777" w:rsidR="003C65C7" w:rsidRDefault="003C65C7" w:rsidP="003C65C7">
      <w:pPr>
        <w:numPr>
          <w:ilvl w:val="0"/>
          <w:numId w:val="4"/>
        </w:numPr>
        <w:spacing w:before="280"/>
        <w:jc w:val="both"/>
      </w:pPr>
      <w:r>
        <w:t>przeprowadzanie lustracji zrzeszonych spółdzielni,</w:t>
      </w:r>
    </w:p>
    <w:p w14:paraId="05238DCD" w14:textId="77777777" w:rsidR="003C65C7" w:rsidRDefault="003C65C7" w:rsidP="003C65C7">
      <w:pPr>
        <w:numPr>
          <w:ilvl w:val="0"/>
          <w:numId w:val="4"/>
        </w:numPr>
        <w:jc w:val="both"/>
      </w:pPr>
      <w:r>
        <w:t>przeprowadzanie działalności instruktażowej i doradczej w zakresie:</w:t>
      </w:r>
    </w:p>
    <w:p w14:paraId="4003B1FC" w14:textId="77777777" w:rsidR="003C65C7" w:rsidRDefault="003C65C7" w:rsidP="003C65C7">
      <w:pPr>
        <w:numPr>
          <w:ilvl w:val="0"/>
          <w:numId w:val="4"/>
        </w:numPr>
        <w:jc w:val="both"/>
      </w:pPr>
      <w:r>
        <w:t>doradztwa prawnego i pomocy prawnej,</w:t>
      </w:r>
    </w:p>
    <w:p w14:paraId="68CFF972" w14:textId="77777777" w:rsidR="003C65C7" w:rsidRDefault="003C65C7" w:rsidP="003C65C7">
      <w:pPr>
        <w:numPr>
          <w:ilvl w:val="0"/>
          <w:numId w:val="4"/>
        </w:numPr>
        <w:jc w:val="both"/>
      </w:pPr>
      <w:r>
        <w:t xml:space="preserve"> doradztwa ekonomicznego i finansowego,</w:t>
      </w:r>
    </w:p>
    <w:p w14:paraId="0DA16FA5" w14:textId="77777777" w:rsidR="003C65C7" w:rsidRDefault="003C65C7" w:rsidP="003C65C7">
      <w:pPr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doradztwa w zakresie rozwiązań organizacyjnych i gospodarczych oraz form i metod zarządzania spółdzielniami,</w:t>
      </w:r>
    </w:p>
    <w:p w14:paraId="0544CFA2" w14:textId="77777777" w:rsidR="003C65C7" w:rsidRDefault="003C65C7" w:rsidP="003C65C7">
      <w:pPr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prowadzenie działalności szkoleniowej,</w:t>
      </w:r>
    </w:p>
    <w:p w14:paraId="3BDE204A" w14:textId="77777777" w:rsidR="003C65C7" w:rsidRDefault="003C65C7" w:rsidP="003C65C7">
      <w:pPr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opracowywanie i rozpowszechnianie materiałów pomocniczych dla zrzeszonych spółdzielni w sprawach prawnych, organizacyjnych, finansowych i technicznych,</w:t>
      </w:r>
    </w:p>
    <w:p w14:paraId="538997B0" w14:textId="77777777" w:rsidR="003C65C7" w:rsidRDefault="003C65C7" w:rsidP="003C65C7">
      <w:pPr>
        <w:numPr>
          <w:ilvl w:val="0"/>
          <w:numId w:val="4"/>
        </w:numPr>
        <w:spacing w:after="2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Występowanie do organów samorządowych i państwowych w imieniu zrzeszonych </w:t>
      </w:r>
      <w:proofErr w:type="spellStart"/>
      <w:r>
        <w:rPr>
          <w:rFonts w:ascii="Verdana" w:hAnsi="Verdana"/>
          <w:sz w:val="18"/>
          <w:szCs w:val="18"/>
        </w:rPr>
        <w:t>Spóldzielni</w:t>
      </w:r>
      <w:proofErr w:type="spellEnd"/>
    </w:p>
    <w:p w14:paraId="35478497" w14:textId="77777777" w:rsidR="005D5015" w:rsidRDefault="005D5015"/>
    <w:sectPr w:rsidR="005D5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C"/>
    <w:multiLevelType w:val="multilevel"/>
    <w:tmpl w:val="0000000C"/>
    <w:name w:val="WW8Num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C7"/>
    <w:rsid w:val="000C0D8F"/>
    <w:rsid w:val="00240780"/>
    <w:rsid w:val="003C65C7"/>
    <w:rsid w:val="005D5015"/>
    <w:rsid w:val="006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9689"/>
  <w15:chartTrackingRefBased/>
  <w15:docId w15:val="{324B6A01-F8DA-4476-8AAB-C10C2D62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65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semiHidden/>
    <w:unhideWhenUsed/>
    <w:rsid w:val="003C65C7"/>
    <w:pPr>
      <w:spacing w:before="280" w:after="280"/>
    </w:pPr>
  </w:style>
  <w:style w:type="character" w:customStyle="1" w:styleId="Odwoaniedokomentarza1">
    <w:name w:val="Odwołanie do komentarza1"/>
    <w:basedOn w:val="Domylnaczcionkaakapitu"/>
    <w:rsid w:val="003C65C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392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2021-05-20T13:30:00Z</dcterms:created>
  <dcterms:modified xsi:type="dcterms:W3CDTF">2021-05-20T13:35:00Z</dcterms:modified>
</cp:coreProperties>
</file>